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44"/>
        </w:rPr>
        <w:alias w:val="Name"/>
        <w:tag w:val="Name"/>
        <w:id w:val="1045716541"/>
        <w:placeholder>
          <w:docPart w:val="51CB5C6A1BD34E89B1B659F79F4C780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:rsidR="002B2CE0" w:rsidRPr="00E4386E" w:rsidRDefault="001B4BB1" w:rsidP="00540A5B">
          <w:pPr>
            <w:pStyle w:val="Heading2"/>
            <w:rPr>
              <w:sz w:val="44"/>
            </w:rPr>
          </w:pPr>
          <w:r w:rsidRPr="00E4386E">
            <w:rPr>
              <w:sz w:val="44"/>
            </w:rPr>
            <w:t>asian credit union forum 201</w:t>
          </w:r>
          <w:r w:rsidR="00EB4AD2">
            <w:rPr>
              <w:sz w:val="44"/>
            </w:rPr>
            <w:t>8</w:t>
          </w:r>
        </w:p>
      </w:sdtContent>
    </w:sdt>
    <w:p w:rsidR="00E4386E" w:rsidRDefault="00EB4AD2" w:rsidP="00EB4AD2">
      <w:pPr>
        <w:pStyle w:val="Heading1"/>
        <w:tabs>
          <w:tab w:val="left" w:pos="7127"/>
        </w:tabs>
        <w:jc w:val="left"/>
        <w:rPr>
          <w:sz w:val="16"/>
        </w:rPr>
      </w:pPr>
      <w:r>
        <w:rPr>
          <w:sz w:val="1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77C80" w:rsidRPr="00E4386E" w:rsidTr="00F43595">
        <w:tc>
          <w:tcPr>
            <w:tcW w:w="10296" w:type="dxa"/>
          </w:tcPr>
          <w:p w:rsidR="00477C80" w:rsidRPr="00E4386E" w:rsidRDefault="00477C80" w:rsidP="00477C80">
            <w:pPr>
              <w:pStyle w:val="Heading1"/>
              <w:rPr>
                <w:sz w:val="16"/>
              </w:rPr>
            </w:pPr>
            <w:r w:rsidRPr="00E4386E">
              <w:rPr>
                <w:sz w:val="16"/>
              </w:rPr>
              <w:t>Pre-forum WORKSHOPS</w:t>
            </w:r>
            <w:r>
              <w:rPr>
                <w:sz w:val="16"/>
              </w:rPr>
              <w:t>,</w:t>
            </w:r>
            <w:r w:rsidRPr="00E4386E">
              <w:rPr>
                <w:sz w:val="16"/>
              </w:rPr>
              <w:t xml:space="preserve"> aSIAN cREDIT UNION FORUM</w:t>
            </w:r>
            <w:r>
              <w:rPr>
                <w:sz w:val="16"/>
              </w:rPr>
              <w:t>,</w:t>
            </w:r>
            <w:r w:rsidRPr="00E4386E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&amp; </w:t>
            </w:r>
            <w:r w:rsidRPr="00E4386E">
              <w:rPr>
                <w:sz w:val="16"/>
              </w:rPr>
              <w:t>aNNUAL gENERAL MEETING:</w:t>
            </w:r>
          </w:p>
          <w:p w:rsidR="00477C80" w:rsidRPr="00E4386E" w:rsidRDefault="00477C80" w:rsidP="00E4386E">
            <w:pPr>
              <w:pStyle w:val="Heading1"/>
              <w:rPr>
                <w:sz w:val="16"/>
              </w:rPr>
            </w:pPr>
            <w:r>
              <w:rPr>
                <w:sz w:val="16"/>
              </w:rPr>
              <w:t xml:space="preserve">sEPTEMBER </w:t>
            </w:r>
            <w:r w:rsidR="006A4900">
              <w:rPr>
                <w:sz w:val="16"/>
              </w:rPr>
              <w:t>10 to 16, 2018</w:t>
            </w:r>
          </w:p>
          <w:p w:rsidR="00477C80" w:rsidRPr="00E4386E" w:rsidRDefault="00477C80" w:rsidP="00E4386E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E4386E">
              <w:rPr>
                <w:b/>
              </w:rPr>
              <w:t xml:space="preserve"> </w:t>
            </w:r>
          </w:p>
        </w:tc>
      </w:tr>
    </w:tbl>
    <w:p w:rsidR="00E4386E" w:rsidRDefault="00E4386E" w:rsidP="00E4386E">
      <w:pPr>
        <w:jc w:val="center"/>
        <w:rPr>
          <w:b/>
          <w:sz w:val="22"/>
        </w:rPr>
      </w:pPr>
    </w:p>
    <w:p w:rsidR="00E4386E" w:rsidRPr="00E4386E" w:rsidRDefault="006A4900" w:rsidP="006A4900">
      <w:pPr>
        <w:jc w:val="center"/>
        <w:rPr>
          <w:b/>
          <w:sz w:val="22"/>
        </w:rPr>
      </w:pPr>
      <w:r>
        <w:rPr>
          <w:b/>
          <w:sz w:val="22"/>
        </w:rPr>
        <w:t xml:space="preserve">Crowne Plaza </w:t>
      </w:r>
      <w:r w:rsidR="00FB406C">
        <w:rPr>
          <w:b/>
          <w:sz w:val="22"/>
        </w:rPr>
        <w:t xml:space="preserve">Manila </w:t>
      </w:r>
      <w:proofErr w:type="spellStart"/>
      <w:r w:rsidR="00FB406C">
        <w:rPr>
          <w:b/>
          <w:sz w:val="22"/>
        </w:rPr>
        <w:t>Galeria</w:t>
      </w:r>
      <w:proofErr w:type="spellEnd"/>
      <w:r w:rsidR="00FB406C">
        <w:rPr>
          <w:b/>
          <w:sz w:val="22"/>
        </w:rPr>
        <w:t xml:space="preserve">, Philippines </w:t>
      </w:r>
      <w:r>
        <w:rPr>
          <w:b/>
          <w:sz w:val="22"/>
        </w:rPr>
        <w:t xml:space="preserve"> </w:t>
      </w:r>
    </w:p>
    <w:p w:rsidR="00E4386E" w:rsidRPr="00E4386E" w:rsidRDefault="00E4386E" w:rsidP="00E4386E">
      <w:pPr>
        <w:jc w:val="center"/>
      </w:pPr>
    </w:p>
    <w:p w:rsidR="002B2CE0" w:rsidRPr="0090679F" w:rsidRDefault="002B2CE0" w:rsidP="00601460">
      <w:pPr>
        <w:pStyle w:val="Heading1"/>
      </w:pPr>
      <w:r w:rsidRPr="0090679F">
        <w:t>REGISTRATION FORM</w:t>
      </w:r>
    </w:p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23"/>
        <w:gridCol w:w="589"/>
        <w:gridCol w:w="868"/>
        <w:gridCol w:w="45"/>
        <w:gridCol w:w="32"/>
        <w:gridCol w:w="942"/>
        <w:gridCol w:w="439"/>
        <w:gridCol w:w="444"/>
        <w:gridCol w:w="353"/>
        <w:gridCol w:w="661"/>
        <w:gridCol w:w="18"/>
        <w:gridCol w:w="29"/>
        <w:gridCol w:w="795"/>
        <w:gridCol w:w="615"/>
        <w:gridCol w:w="222"/>
        <w:gridCol w:w="1017"/>
        <w:gridCol w:w="218"/>
        <w:gridCol w:w="621"/>
        <w:gridCol w:w="839"/>
      </w:tblGrid>
      <w:tr w:rsidR="001B4BB1" w:rsidRPr="001B4BB1" w:rsidTr="00853F03">
        <w:trPr>
          <w:trHeight w:val="288"/>
        </w:trPr>
        <w:tc>
          <w:tcPr>
            <w:tcW w:w="10252" w:type="dxa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BE1480" w:rsidRPr="001B4BB1" w:rsidRDefault="002223B7" w:rsidP="00D01268">
            <w:pPr>
              <w:pStyle w:val="Heading2"/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personal details </w:t>
            </w:r>
          </w:p>
        </w:tc>
      </w:tr>
      <w:tr w:rsidR="001B4BB1" w:rsidRPr="001B4BB1" w:rsidTr="00477C80">
        <w:trPr>
          <w:trHeight w:val="288"/>
        </w:trPr>
        <w:tc>
          <w:tcPr>
            <w:tcW w:w="2908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Last Name:  </w:t>
            </w:r>
          </w:p>
        </w:tc>
        <w:tc>
          <w:tcPr>
            <w:tcW w:w="2909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>First:</w:t>
            </w:r>
            <w:r w:rsidR="00FB406C">
              <w:rPr>
                <w:color w:val="000000" w:themeColor="text1"/>
              </w:rPr>
              <w:t xml:space="preserve"> </w:t>
            </w:r>
          </w:p>
        </w:tc>
        <w:tc>
          <w:tcPr>
            <w:tcW w:w="2729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>Middle:</w:t>
            </w:r>
          </w:p>
        </w:tc>
        <w:tc>
          <w:tcPr>
            <w:tcW w:w="853" w:type="dxa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223B7" w:rsidRPr="001B4BB1" w:rsidRDefault="002223B7" w:rsidP="00477C8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sym w:font="Wingdings" w:char="F071"/>
            </w:r>
            <w:r w:rsidR="00477C80">
              <w:rPr>
                <w:color w:val="000000" w:themeColor="text1"/>
              </w:rPr>
              <w:t xml:space="preserve">Female  </w:t>
            </w:r>
          </w:p>
        </w:tc>
        <w:tc>
          <w:tcPr>
            <w:tcW w:w="853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223B7" w:rsidRPr="001B4BB1" w:rsidRDefault="002223B7" w:rsidP="00477C8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sym w:font="Wingdings" w:char="F071"/>
            </w:r>
            <w:r w:rsidRPr="001B4BB1">
              <w:rPr>
                <w:color w:val="000000" w:themeColor="text1"/>
              </w:rPr>
              <w:t xml:space="preserve"> </w:t>
            </w:r>
            <w:r w:rsidR="00477C80">
              <w:rPr>
                <w:color w:val="000000" w:themeColor="text1"/>
              </w:rPr>
              <w:t>Male</w:t>
            </w:r>
          </w:p>
        </w:tc>
      </w:tr>
      <w:tr w:rsidR="001B4BB1" w:rsidRPr="001B4BB1" w:rsidTr="00477C80">
        <w:trPr>
          <w:trHeight w:val="288"/>
        </w:trPr>
        <w:tc>
          <w:tcPr>
            <w:tcW w:w="8546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Nationality: </w:t>
            </w:r>
          </w:p>
        </w:tc>
        <w:tc>
          <w:tcPr>
            <w:tcW w:w="853" w:type="dxa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223B7" w:rsidRPr="001B4BB1" w:rsidRDefault="002223B7" w:rsidP="00FC7060">
            <w:pPr>
              <w:rPr>
                <w:color w:val="000000" w:themeColor="text1"/>
              </w:rPr>
            </w:pPr>
          </w:p>
        </w:tc>
        <w:tc>
          <w:tcPr>
            <w:tcW w:w="853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223B7" w:rsidRPr="001B4BB1" w:rsidRDefault="002223B7" w:rsidP="00FC7060">
            <w:pPr>
              <w:rPr>
                <w:color w:val="000000" w:themeColor="text1"/>
              </w:rPr>
            </w:pPr>
          </w:p>
        </w:tc>
      </w:tr>
      <w:tr w:rsidR="001B4BB1" w:rsidRPr="001B4BB1" w:rsidTr="00853F03">
        <w:trPr>
          <w:trHeight w:val="288"/>
        </w:trPr>
        <w:tc>
          <w:tcPr>
            <w:tcW w:w="5126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1B4BB1" w:rsidRPr="001B4BB1" w:rsidRDefault="001B4BB1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Name in Name Badge:  </w:t>
            </w:r>
          </w:p>
        </w:tc>
        <w:tc>
          <w:tcPr>
            <w:tcW w:w="512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1B4BB1" w:rsidRPr="001B4BB1" w:rsidRDefault="001B4BB1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Name in Certificate: </w:t>
            </w:r>
          </w:p>
        </w:tc>
      </w:tr>
      <w:tr w:rsidR="001B4BB1" w:rsidRPr="001B4BB1" w:rsidTr="00853F03">
        <w:trPr>
          <w:trHeight w:val="288"/>
        </w:trPr>
        <w:tc>
          <w:tcPr>
            <w:tcW w:w="10252" w:type="dxa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Organization/Credit Union:  </w:t>
            </w:r>
          </w:p>
        </w:tc>
      </w:tr>
      <w:tr w:rsidR="001B4BB1" w:rsidRPr="001B4BB1" w:rsidTr="00853F03">
        <w:trPr>
          <w:trHeight w:val="141"/>
        </w:trPr>
        <w:tc>
          <w:tcPr>
            <w:tcW w:w="4766" w:type="dxa"/>
            <w:gridSpan w:val="8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Position: </w:t>
            </w:r>
          </w:p>
          <w:p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 </w:t>
            </w:r>
          </w:p>
        </w:tc>
        <w:tc>
          <w:tcPr>
            <w:tcW w:w="2743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223B7" w:rsidRPr="001B4BB1" w:rsidRDefault="001B4BB1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Mobile Phone: </w:t>
            </w:r>
          </w:p>
        </w:tc>
        <w:tc>
          <w:tcPr>
            <w:tcW w:w="2743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223B7" w:rsidRPr="001B4BB1" w:rsidRDefault="002223B7" w:rsidP="00C757D4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 E-mail: </w:t>
            </w:r>
          </w:p>
        </w:tc>
      </w:tr>
      <w:tr w:rsidR="001B4BB1" w:rsidRPr="001B4BB1" w:rsidTr="00853F03">
        <w:trPr>
          <w:trHeight w:val="140"/>
        </w:trPr>
        <w:tc>
          <w:tcPr>
            <w:tcW w:w="4766" w:type="dxa"/>
            <w:gridSpan w:val="8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223B7" w:rsidRPr="001B4BB1" w:rsidRDefault="002223B7" w:rsidP="00FC7060">
            <w:pPr>
              <w:rPr>
                <w:color w:val="000000" w:themeColor="text1"/>
              </w:rPr>
            </w:pPr>
          </w:p>
        </w:tc>
        <w:tc>
          <w:tcPr>
            <w:tcW w:w="2743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>(     )</w:t>
            </w:r>
          </w:p>
        </w:tc>
        <w:tc>
          <w:tcPr>
            <w:tcW w:w="2743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223B7" w:rsidRPr="001B4BB1" w:rsidRDefault="002223B7" w:rsidP="00FC7060">
            <w:pPr>
              <w:rPr>
                <w:color w:val="000000" w:themeColor="text1"/>
              </w:rPr>
            </w:pPr>
          </w:p>
        </w:tc>
      </w:tr>
      <w:tr w:rsidR="001B4BB1" w:rsidRPr="001B4BB1" w:rsidTr="00853F03">
        <w:trPr>
          <w:trHeight w:val="288"/>
        </w:trPr>
        <w:tc>
          <w:tcPr>
            <w:tcW w:w="10252" w:type="dxa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223B7" w:rsidRPr="001B4BB1" w:rsidRDefault="002223B7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Address: </w:t>
            </w:r>
          </w:p>
        </w:tc>
      </w:tr>
      <w:tr w:rsidR="001B4BB1" w:rsidRPr="001B4BB1" w:rsidTr="00853F03">
        <w:trPr>
          <w:trHeight w:val="288"/>
        </w:trPr>
        <w:tc>
          <w:tcPr>
            <w:tcW w:w="5846" w:type="dxa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1B4BB1" w:rsidRPr="001B4BB1" w:rsidRDefault="001B4BB1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 xml:space="preserve">Person to Contact in case of Emergency: </w:t>
            </w:r>
          </w:p>
        </w:tc>
        <w:tc>
          <w:tcPr>
            <w:tcW w:w="4406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1B4BB1" w:rsidRPr="001B4BB1" w:rsidRDefault="001B4BB1" w:rsidP="00FC7060">
            <w:pPr>
              <w:rPr>
                <w:color w:val="000000" w:themeColor="text1"/>
              </w:rPr>
            </w:pPr>
            <w:r w:rsidRPr="001B4BB1">
              <w:rPr>
                <w:color w:val="000000" w:themeColor="text1"/>
              </w:rPr>
              <w:t>Mobile Phone: (      )</w:t>
            </w:r>
          </w:p>
        </w:tc>
      </w:tr>
      <w:tr w:rsidR="00F231C0" w:rsidRPr="0090679F" w:rsidTr="00853F03">
        <w:trPr>
          <w:trHeight w:val="144"/>
        </w:trPr>
        <w:tc>
          <w:tcPr>
            <w:tcW w:w="10252" w:type="dxa"/>
            <w:gridSpan w:val="19"/>
            <w:tcBorders>
              <w:top w:val="single" w:sz="4" w:space="0" w:color="A6A6A6" w:themeColor="background1" w:themeShade="A6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F231C0" w:rsidRPr="0090679F" w:rsidRDefault="00F231C0" w:rsidP="00FC7060"/>
        </w:tc>
      </w:tr>
      <w:tr w:rsidR="00601460" w:rsidRPr="0090679F" w:rsidTr="002223B7">
        <w:trPr>
          <w:trHeight w:val="288"/>
        </w:trPr>
        <w:tc>
          <w:tcPr>
            <w:tcW w:w="10252" w:type="dxa"/>
            <w:gridSpan w:val="19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01460" w:rsidRPr="0090679F" w:rsidRDefault="001B4BB1" w:rsidP="00D01268">
            <w:pPr>
              <w:pStyle w:val="Heading2"/>
            </w:pPr>
            <w:r>
              <w:t>accommodation and meeting package</w:t>
            </w:r>
          </w:p>
        </w:tc>
      </w:tr>
      <w:tr w:rsidR="0008736C" w:rsidRPr="0090679F" w:rsidTr="00A854B1">
        <w:trPr>
          <w:trHeight w:val="288"/>
        </w:trPr>
        <w:tc>
          <w:tcPr>
            <w:tcW w:w="194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08736C" w:rsidRPr="0090679F" w:rsidRDefault="0008736C" w:rsidP="00FC7060">
            <w:r>
              <w:t xml:space="preserve">Room Required: </w:t>
            </w:r>
          </w:p>
        </w:tc>
        <w:tc>
          <w:tcPr>
            <w:tcW w:w="929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08736C" w:rsidRPr="0090679F" w:rsidRDefault="0008736C" w:rsidP="00323FD3">
            <w:r w:rsidRPr="0090679F">
              <w:sym w:font="Wingdings" w:char="F071"/>
            </w:r>
            <w:r w:rsidRPr="0090679F">
              <w:t xml:space="preserve"> </w:t>
            </w:r>
            <w:r>
              <w:t xml:space="preserve">Single </w:t>
            </w:r>
          </w:p>
        </w:tc>
        <w:tc>
          <w:tcPr>
            <w:tcW w:w="990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08736C" w:rsidRPr="0090679F" w:rsidRDefault="0008736C" w:rsidP="00323FD3">
            <w:r w:rsidRPr="0090679F">
              <w:sym w:font="Wingdings" w:char="F071"/>
            </w:r>
            <w:r w:rsidRPr="0090679F">
              <w:t xml:space="preserve"> </w:t>
            </w:r>
            <w:r>
              <w:t xml:space="preserve">Twin </w:t>
            </w:r>
          </w:p>
        </w:tc>
        <w:tc>
          <w:tcPr>
            <w:tcW w:w="6386" w:type="dxa"/>
            <w:gridSpan w:val="13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08736C" w:rsidRPr="0090679F" w:rsidRDefault="0008736C" w:rsidP="00FC7060">
            <w:r>
              <w:t xml:space="preserve">Food restrictions: </w:t>
            </w:r>
          </w:p>
        </w:tc>
      </w:tr>
      <w:tr w:rsidR="00323FD3" w:rsidRPr="0090679F" w:rsidTr="00102A04">
        <w:trPr>
          <w:trHeight w:val="23"/>
        </w:trPr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323FD3" w:rsidRPr="0090679F" w:rsidRDefault="00323FD3" w:rsidP="00FC7060">
            <w:r>
              <w:t xml:space="preserve">Check in Date: </w:t>
            </w:r>
          </w:p>
        </w:tc>
        <w:tc>
          <w:tcPr>
            <w:tcW w:w="3780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323FD3" w:rsidRPr="0090679F" w:rsidRDefault="00323FD3" w:rsidP="00FC7060"/>
        </w:tc>
        <w:tc>
          <w:tcPr>
            <w:tcW w:w="15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323FD3" w:rsidRPr="0090679F" w:rsidRDefault="00323FD3" w:rsidP="00FC7060">
            <w:r>
              <w:t xml:space="preserve">Check out Date: </w:t>
            </w:r>
          </w:p>
        </w:tc>
        <w:tc>
          <w:tcPr>
            <w:tcW w:w="3596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323FD3" w:rsidRPr="0090679F" w:rsidRDefault="00323FD3" w:rsidP="00FC7060">
            <w:r>
              <w:t xml:space="preserve"> </w:t>
            </w:r>
          </w:p>
          <w:p w:rsidR="00323FD3" w:rsidRPr="0090679F" w:rsidRDefault="00323FD3" w:rsidP="00C757D4">
            <w:r>
              <w:t xml:space="preserve"> </w:t>
            </w:r>
          </w:p>
        </w:tc>
      </w:tr>
      <w:tr w:rsidR="00102A04" w:rsidRPr="0090679F" w:rsidTr="00102A04">
        <w:trPr>
          <w:trHeight w:val="23"/>
        </w:trPr>
        <w:tc>
          <w:tcPr>
            <w:tcW w:w="13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02A04" w:rsidRDefault="00102A04" w:rsidP="00FC7060">
            <w:r>
              <w:t>Size of Shirt</w:t>
            </w:r>
          </w:p>
        </w:tc>
        <w:tc>
          <w:tcPr>
            <w:tcW w:w="14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02A04" w:rsidRPr="0090679F" w:rsidRDefault="00102A04" w:rsidP="00FC7060">
            <w:r>
              <w:t>Small</w:t>
            </w:r>
            <w:r w:rsidR="00170740">
              <w:t>:</w:t>
            </w:r>
          </w:p>
        </w:tc>
        <w:tc>
          <w:tcPr>
            <w:tcW w:w="148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02A04" w:rsidRPr="0090679F" w:rsidRDefault="00102A04" w:rsidP="00FC7060">
            <w:r>
              <w:t>Medium</w:t>
            </w:r>
            <w:r w:rsidR="00170740">
              <w:t>:</w:t>
            </w:r>
          </w:p>
        </w:tc>
        <w:tc>
          <w:tcPr>
            <w:tcW w:w="148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02A04" w:rsidRDefault="00102A04" w:rsidP="00FC7060">
            <w:r>
              <w:t>Large</w:t>
            </w:r>
            <w:r w:rsidR="00170740">
              <w:t>:</w:t>
            </w:r>
          </w:p>
        </w:tc>
        <w:tc>
          <w:tcPr>
            <w:tcW w:w="148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02A04" w:rsidRDefault="00102A04" w:rsidP="00FC7060">
            <w:r>
              <w:t>X</w:t>
            </w:r>
            <w:r w:rsidR="00170740">
              <w:t xml:space="preserve"> </w:t>
            </w:r>
            <w:r>
              <w:t>Large</w:t>
            </w:r>
            <w:r w:rsidR="00170740">
              <w:t>:</w:t>
            </w:r>
            <w:r>
              <w:t xml:space="preserve"> </w:t>
            </w:r>
          </w:p>
        </w:tc>
        <w:tc>
          <w:tcPr>
            <w:tcW w:w="148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02A04" w:rsidRDefault="00102A04" w:rsidP="00FC7060">
            <w:r>
              <w:t>XX Large</w:t>
            </w:r>
            <w:r w:rsidR="00170740">
              <w:t>:</w:t>
            </w:r>
            <w:r>
              <w:t xml:space="preserve"> </w:t>
            </w:r>
          </w:p>
        </w:tc>
        <w:tc>
          <w:tcPr>
            <w:tcW w:w="1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102A04" w:rsidRDefault="00102A04" w:rsidP="00FC7060">
            <w:r>
              <w:t>XXX Large</w:t>
            </w:r>
            <w:r w:rsidR="00170740">
              <w:t xml:space="preserve">: </w:t>
            </w:r>
            <w:r>
              <w:t xml:space="preserve"> </w:t>
            </w:r>
          </w:p>
        </w:tc>
      </w:tr>
    </w:tbl>
    <w:p w:rsidR="00323FD3" w:rsidRDefault="00323FD3"/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93"/>
        <w:gridCol w:w="2325"/>
        <w:gridCol w:w="2519"/>
        <w:gridCol w:w="773"/>
        <w:gridCol w:w="671"/>
        <w:gridCol w:w="1078"/>
        <w:gridCol w:w="1478"/>
        <w:gridCol w:w="1043"/>
      </w:tblGrid>
      <w:tr w:rsidR="000F1422" w:rsidRPr="0090679F" w:rsidTr="00853F03">
        <w:trPr>
          <w:trHeight w:val="144"/>
        </w:trPr>
        <w:tc>
          <w:tcPr>
            <w:tcW w:w="10252" w:type="dxa"/>
            <w:gridSpan w:val="8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675EDF" w:rsidRDefault="00675EDF" w:rsidP="00675EDF"/>
          <w:p w:rsidR="00675EDF" w:rsidRPr="00853F03" w:rsidRDefault="00853F03" w:rsidP="00675EDF">
            <w:pPr>
              <w:rPr>
                <w:b/>
                <w:i/>
                <w:sz w:val="12"/>
              </w:rPr>
            </w:pPr>
            <w:r w:rsidRPr="00853F03">
              <w:rPr>
                <w:b/>
                <w:i/>
                <w:sz w:val="12"/>
              </w:rPr>
              <w:t xml:space="preserve">Mark “x” after the registration fee of the meeting package you are attending: 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25"/>
              <w:gridCol w:w="1350"/>
              <w:gridCol w:w="335"/>
              <w:gridCol w:w="1375"/>
              <w:gridCol w:w="310"/>
              <w:gridCol w:w="1310"/>
              <w:gridCol w:w="375"/>
              <w:gridCol w:w="1335"/>
              <w:gridCol w:w="350"/>
            </w:tblGrid>
            <w:tr w:rsidR="00675EDF" w:rsidTr="00853F03">
              <w:tc>
                <w:tcPr>
                  <w:tcW w:w="3325" w:type="dxa"/>
                  <w:vMerge w:val="restart"/>
                </w:tcPr>
                <w:p w:rsidR="00675EDF" w:rsidRDefault="00675EDF" w:rsidP="00675EDF">
                  <w:pPr>
                    <w:jc w:val="center"/>
                  </w:pPr>
                </w:p>
                <w:p w:rsidR="00675EDF" w:rsidRDefault="00675EDF" w:rsidP="00675EDF">
                  <w:pPr>
                    <w:jc w:val="center"/>
                  </w:pPr>
                </w:p>
                <w:p w:rsidR="00675EDF" w:rsidRDefault="00675EDF" w:rsidP="00675EDF">
                  <w:pPr>
                    <w:jc w:val="center"/>
                  </w:pPr>
                  <w:r>
                    <w:t>CONFERENCE</w:t>
                  </w:r>
                </w:p>
              </w:tc>
              <w:tc>
                <w:tcPr>
                  <w:tcW w:w="3370" w:type="dxa"/>
                  <w:gridSpan w:val="4"/>
                </w:tcPr>
                <w:p w:rsidR="00675EDF" w:rsidRPr="00675EDF" w:rsidRDefault="00675EDF" w:rsidP="00675E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EARLY BIRD</w:t>
                  </w:r>
                </w:p>
                <w:p w:rsidR="00675EDF" w:rsidRPr="00675EDF" w:rsidRDefault="00675EDF" w:rsidP="00675EDF">
                  <w:pPr>
                    <w:jc w:val="center"/>
                    <w:rPr>
                      <w:b/>
                    </w:rPr>
                  </w:pPr>
                  <w:r w:rsidRPr="00675EDF">
                    <w:rPr>
                      <w:b/>
                      <w:sz w:val="14"/>
                    </w:rPr>
                    <w:t>(Payment received on or before April 30, 201</w:t>
                  </w:r>
                  <w:r w:rsidR="00FD299E">
                    <w:rPr>
                      <w:b/>
                      <w:sz w:val="14"/>
                    </w:rPr>
                    <w:t>8</w:t>
                  </w:r>
                  <w:r w:rsidRPr="00675EDF">
                    <w:rPr>
                      <w:b/>
                      <w:sz w:val="14"/>
                    </w:rPr>
                    <w:t>)</w:t>
                  </w:r>
                </w:p>
              </w:tc>
              <w:tc>
                <w:tcPr>
                  <w:tcW w:w="3370" w:type="dxa"/>
                  <w:gridSpan w:val="4"/>
                </w:tcPr>
                <w:p w:rsidR="00675EDF" w:rsidRDefault="00675EDF" w:rsidP="00675E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REGULAR</w:t>
                  </w:r>
                </w:p>
                <w:p w:rsidR="00675EDF" w:rsidRPr="00675EDF" w:rsidRDefault="00675EDF" w:rsidP="00675EDF">
                  <w:pPr>
                    <w:jc w:val="center"/>
                    <w:rPr>
                      <w:b/>
                    </w:rPr>
                  </w:pPr>
                  <w:r w:rsidRPr="00675EDF">
                    <w:rPr>
                      <w:b/>
                      <w:sz w:val="14"/>
                    </w:rPr>
                    <w:t>(Payme</w:t>
                  </w:r>
                  <w:r w:rsidR="00FD299E">
                    <w:rPr>
                      <w:b/>
                      <w:sz w:val="14"/>
                    </w:rPr>
                    <w:t>nt received after April 30, 2018</w:t>
                  </w:r>
                  <w:bookmarkStart w:id="0" w:name="_GoBack"/>
                  <w:bookmarkEnd w:id="0"/>
                  <w:r w:rsidRPr="00675EDF">
                    <w:rPr>
                      <w:b/>
                      <w:sz w:val="14"/>
                    </w:rPr>
                    <w:t>)</w:t>
                  </w:r>
                </w:p>
              </w:tc>
            </w:tr>
            <w:tr w:rsidR="00675EDF" w:rsidTr="00853F03">
              <w:tc>
                <w:tcPr>
                  <w:tcW w:w="3325" w:type="dxa"/>
                  <w:vMerge/>
                </w:tcPr>
                <w:p w:rsidR="00675EDF" w:rsidRDefault="00675EDF" w:rsidP="00675EDF"/>
              </w:tc>
              <w:tc>
                <w:tcPr>
                  <w:tcW w:w="1685" w:type="dxa"/>
                  <w:gridSpan w:val="2"/>
                </w:tcPr>
                <w:p w:rsidR="00675EDF" w:rsidRPr="00675EDF" w:rsidRDefault="00675EDF" w:rsidP="00675EDF">
                  <w:pPr>
                    <w:jc w:val="center"/>
                    <w:rPr>
                      <w:b/>
                    </w:rPr>
                  </w:pPr>
                  <w:r w:rsidRPr="00675EDF">
                    <w:rPr>
                      <w:b/>
                    </w:rPr>
                    <w:t xml:space="preserve">SINGLE </w:t>
                  </w:r>
                </w:p>
                <w:p w:rsidR="00675EDF" w:rsidRPr="00675EDF" w:rsidRDefault="00675EDF" w:rsidP="00675EDF">
                  <w:pPr>
                    <w:jc w:val="center"/>
                    <w:rPr>
                      <w:b/>
                    </w:rPr>
                  </w:pPr>
                  <w:r w:rsidRPr="00675EDF">
                    <w:rPr>
                      <w:b/>
                    </w:rPr>
                    <w:t>(USD)</w:t>
                  </w:r>
                </w:p>
              </w:tc>
              <w:tc>
                <w:tcPr>
                  <w:tcW w:w="1685" w:type="dxa"/>
                  <w:gridSpan w:val="2"/>
                </w:tcPr>
                <w:p w:rsidR="00675EDF" w:rsidRPr="00675EDF" w:rsidRDefault="00675EDF" w:rsidP="00675EDF">
                  <w:pPr>
                    <w:jc w:val="center"/>
                    <w:rPr>
                      <w:b/>
                    </w:rPr>
                  </w:pPr>
                  <w:r w:rsidRPr="00675EDF">
                    <w:rPr>
                      <w:b/>
                    </w:rPr>
                    <w:t xml:space="preserve">TWIN SHARING (USD) </w:t>
                  </w:r>
                </w:p>
              </w:tc>
              <w:tc>
                <w:tcPr>
                  <w:tcW w:w="1685" w:type="dxa"/>
                  <w:gridSpan w:val="2"/>
                </w:tcPr>
                <w:p w:rsidR="00675EDF" w:rsidRPr="00675EDF" w:rsidRDefault="00675EDF" w:rsidP="00675EDF">
                  <w:pPr>
                    <w:jc w:val="center"/>
                    <w:rPr>
                      <w:b/>
                    </w:rPr>
                  </w:pPr>
                  <w:r w:rsidRPr="00675EDF">
                    <w:rPr>
                      <w:b/>
                    </w:rPr>
                    <w:t xml:space="preserve">SINGLE </w:t>
                  </w:r>
                </w:p>
                <w:p w:rsidR="00675EDF" w:rsidRPr="00675EDF" w:rsidRDefault="00675EDF" w:rsidP="00675EDF">
                  <w:pPr>
                    <w:jc w:val="center"/>
                    <w:rPr>
                      <w:b/>
                    </w:rPr>
                  </w:pPr>
                  <w:r w:rsidRPr="00675EDF">
                    <w:rPr>
                      <w:b/>
                    </w:rPr>
                    <w:t>(USD)</w:t>
                  </w:r>
                </w:p>
              </w:tc>
              <w:tc>
                <w:tcPr>
                  <w:tcW w:w="1685" w:type="dxa"/>
                  <w:gridSpan w:val="2"/>
                </w:tcPr>
                <w:p w:rsidR="00675EDF" w:rsidRPr="00675EDF" w:rsidRDefault="00675EDF" w:rsidP="00675EDF">
                  <w:pPr>
                    <w:jc w:val="center"/>
                    <w:rPr>
                      <w:b/>
                    </w:rPr>
                  </w:pPr>
                  <w:r w:rsidRPr="00675EDF">
                    <w:rPr>
                      <w:b/>
                    </w:rPr>
                    <w:t>TWIN SHARING (USD)</w:t>
                  </w:r>
                </w:p>
              </w:tc>
            </w:tr>
            <w:tr w:rsidR="00675EDF" w:rsidTr="00853F03">
              <w:tc>
                <w:tcPr>
                  <w:tcW w:w="3325" w:type="dxa"/>
                </w:tcPr>
                <w:p w:rsidR="00675EDF" w:rsidRDefault="00675EDF" w:rsidP="00E4386E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CEOs Workshop, Asian Credit Union Forum and AGM – Sept. </w:t>
                  </w:r>
                  <w:r w:rsidR="00FD299E">
                    <w:t>9 – 17, 2018</w:t>
                  </w:r>
                </w:p>
              </w:tc>
              <w:tc>
                <w:tcPr>
                  <w:tcW w:w="1350" w:type="dxa"/>
                  <w:vAlign w:val="center"/>
                </w:tcPr>
                <w:p w:rsidR="00675EDF" w:rsidRDefault="00FB406C" w:rsidP="00E4386E">
                  <w:pPr>
                    <w:jc w:val="center"/>
                  </w:pPr>
                  <w:r>
                    <w:t>1,500</w:t>
                  </w:r>
                </w:p>
              </w:tc>
              <w:tc>
                <w:tcPr>
                  <w:tcW w:w="335" w:type="dxa"/>
                  <w:vAlign w:val="center"/>
                </w:tcPr>
                <w:p w:rsidR="00675EDF" w:rsidRDefault="00675EDF" w:rsidP="00E4386E">
                  <w:pPr>
                    <w:jc w:val="center"/>
                  </w:pPr>
                </w:p>
              </w:tc>
              <w:tc>
                <w:tcPr>
                  <w:tcW w:w="1375" w:type="dxa"/>
                  <w:vAlign w:val="center"/>
                </w:tcPr>
                <w:p w:rsidR="00675EDF" w:rsidRDefault="00FB406C" w:rsidP="00E4386E">
                  <w:pPr>
                    <w:jc w:val="center"/>
                  </w:pPr>
                  <w:r>
                    <w:t>1,100</w:t>
                  </w:r>
                </w:p>
              </w:tc>
              <w:tc>
                <w:tcPr>
                  <w:tcW w:w="310" w:type="dxa"/>
                  <w:vAlign w:val="center"/>
                </w:tcPr>
                <w:p w:rsidR="00675EDF" w:rsidRDefault="00675EDF" w:rsidP="00E4386E">
                  <w:pPr>
                    <w:jc w:val="center"/>
                  </w:pPr>
                </w:p>
              </w:tc>
              <w:tc>
                <w:tcPr>
                  <w:tcW w:w="1310" w:type="dxa"/>
                  <w:vAlign w:val="center"/>
                </w:tcPr>
                <w:p w:rsidR="00675EDF" w:rsidRDefault="00FB406C" w:rsidP="00E4386E">
                  <w:pPr>
                    <w:jc w:val="center"/>
                  </w:pPr>
                  <w:r>
                    <w:t xml:space="preserve">1,600 </w:t>
                  </w:r>
                </w:p>
              </w:tc>
              <w:tc>
                <w:tcPr>
                  <w:tcW w:w="375" w:type="dxa"/>
                  <w:vAlign w:val="center"/>
                </w:tcPr>
                <w:p w:rsidR="00675EDF" w:rsidRDefault="00675EDF" w:rsidP="00E4386E">
                  <w:pPr>
                    <w:jc w:val="center"/>
                  </w:pPr>
                </w:p>
              </w:tc>
              <w:tc>
                <w:tcPr>
                  <w:tcW w:w="1335" w:type="dxa"/>
                  <w:vAlign w:val="center"/>
                </w:tcPr>
                <w:p w:rsidR="00675EDF" w:rsidRDefault="00FB406C" w:rsidP="00E4386E">
                  <w:pPr>
                    <w:jc w:val="center"/>
                  </w:pPr>
                  <w:r>
                    <w:t>1,200</w:t>
                  </w:r>
                </w:p>
              </w:tc>
              <w:tc>
                <w:tcPr>
                  <w:tcW w:w="350" w:type="dxa"/>
                </w:tcPr>
                <w:p w:rsidR="00675EDF" w:rsidRDefault="00675EDF" w:rsidP="00675EDF"/>
              </w:tc>
            </w:tr>
            <w:tr w:rsidR="00675EDF" w:rsidTr="00853F03">
              <w:tc>
                <w:tcPr>
                  <w:tcW w:w="3325" w:type="dxa"/>
                </w:tcPr>
                <w:p w:rsidR="00675EDF" w:rsidRDefault="00675EDF" w:rsidP="00E4386E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HRD/Women and Youth Pre-Forum Workshop and As</w:t>
                  </w:r>
                  <w:r w:rsidR="00FD299E">
                    <w:t>ian Credit Union Forum – Sept. 9 – 16, 2018</w:t>
                  </w:r>
                </w:p>
              </w:tc>
              <w:tc>
                <w:tcPr>
                  <w:tcW w:w="1350" w:type="dxa"/>
                  <w:vAlign w:val="center"/>
                </w:tcPr>
                <w:p w:rsidR="00675EDF" w:rsidRDefault="00FB406C" w:rsidP="00E4386E">
                  <w:pPr>
                    <w:jc w:val="center"/>
                  </w:pPr>
                  <w:r>
                    <w:t>1,375</w:t>
                  </w:r>
                </w:p>
              </w:tc>
              <w:tc>
                <w:tcPr>
                  <w:tcW w:w="335" w:type="dxa"/>
                  <w:vAlign w:val="center"/>
                </w:tcPr>
                <w:p w:rsidR="00675EDF" w:rsidRDefault="00675EDF" w:rsidP="00E4386E">
                  <w:pPr>
                    <w:jc w:val="center"/>
                  </w:pPr>
                </w:p>
              </w:tc>
              <w:tc>
                <w:tcPr>
                  <w:tcW w:w="1375" w:type="dxa"/>
                  <w:vAlign w:val="center"/>
                </w:tcPr>
                <w:p w:rsidR="00675EDF" w:rsidRDefault="00FB406C" w:rsidP="00E4386E">
                  <w:pPr>
                    <w:jc w:val="center"/>
                  </w:pPr>
                  <w:r>
                    <w:t>1,000</w:t>
                  </w:r>
                </w:p>
              </w:tc>
              <w:tc>
                <w:tcPr>
                  <w:tcW w:w="310" w:type="dxa"/>
                  <w:vAlign w:val="center"/>
                </w:tcPr>
                <w:p w:rsidR="00675EDF" w:rsidRDefault="00675EDF" w:rsidP="00E4386E">
                  <w:pPr>
                    <w:jc w:val="center"/>
                  </w:pPr>
                </w:p>
              </w:tc>
              <w:tc>
                <w:tcPr>
                  <w:tcW w:w="1310" w:type="dxa"/>
                  <w:vAlign w:val="center"/>
                </w:tcPr>
                <w:p w:rsidR="00675EDF" w:rsidRDefault="00FB406C" w:rsidP="00E4386E">
                  <w:pPr>
                    <w:jc w:val="center"/>
                  </w:pPr>
                  <w:r>
                    <w:t>1,475</w:t>
                  </w:r>
                </w:p>
              </w:tc>
              <w:tc>
                <w:tcPr>
                  <w:tcW w:w="375" w:type="dxa"/>
                  <w:vAlign w:val="center"/>
                </w:tcPr>
                <w:p w:rsidR="00675EDF" w:rsidRDefault="00675EDF" w:rsidP="00E4386E">
                  <w:pPr>
                    <w:jc w:val="center"/>
                  </w:pPr>
                </w:p>
              </w:tc>
              <w:tc>
                <w:tcPr>
                  <w:tcW w:w="1335" w:type="dxa"/>
                  <w:vAlign w:val="center"/>
                </w:tcPr>
                <w:p w:rsidR="00675EDF" w:rsidRDefault="00FB406C" w:rsidP="00E4386E">
                  <w:pPr>
                    <w:jc w:val="center"/>
                  </w:pPr>
                  <w:r>
                    <w:t>1,100</w:t>
                  </w:r>
                </w:p>
              </w:tc>
              <w:tc>
                <w:tcPr>
                  <w:tcW w:w="350" w:type="dxa"/>
                </w:tcPr>
                <w:p w:rsidR="00675EDF" w:rsidRDefault="00675EDF" w:rsidP="00675EDF"/>
              </w:tc>
            </w:tr>
            <w:tr w:rsidR="00675EDF" w:rsidTr="00853F03">
              <w:tc>
                <w:tcPr>
                  <w:tcW w:w="3325" w:type="dxa"/>
                </w:tcPr>
                <w:p w:rsidR="00E4386E" w:rsidRDefault="00E4386E" w:rsidP="00E4386E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Asian Credit Union Forum </w:t>
                  </w:r>
                </w:p>
                <w:p w:rsidR="00675EDF" w:rsidRDefault="00FD299E" w:rsidP="00E4386E">
                  <w:pPr>
                    <w:pStyle w:val="ListParagraph"/>
                    <w:ind w:left="360"/>
                  </w:pPr>
                  <w:r>
                    <w:t>– Sept. 12 – 16, 2018</w:t>
                  </w:r>
                </w:p>
              </w:tc>
              <w:tc>
                <w:tcPr>
                  <w:tcW w:w="1350" w:type="dxa"/>
                  <w:vAlign w:val="center"/>
                </w:tcPr>
                <w:p w:rsidR="00675EDF" w:rsidRDefault="00FB406C" w:rsidP="00E4386E">
                  <w:pPr>
                    <w:jc w:val="center"/>
                  </w:pPr>
                  <w:r>
                    <w:t>850</w:t>
                  </w:r>
                </w:p>
              </w:tc>
              <w:tc>
                <w:tcPr>
                  <w:tcW w:w="335" w:type="dxa"/>
                  <w:vAlign w:val="center"/>
                </w:tcPr>
                <w:p w:rsidR="00675EDF" w:rsidRDefault="00675EDF" w:rsidP="00E4386E">
                  <w:pPr>
                    <w:jc w:val="center"/>
                  </w:pPr>
                </w:p>
              </w:tc>
              <w:tc>
                <w:tcPr>
                  <w:tcW w:w="1375" w:type="dxa"/>
                  <w:vAlign w:val="center"/>
                </w:tcPr>
                <w:p w:rsidR="00675EDF" w:rsidRDefault="00FB406C" w:rsidP="00E4386E">
                  <w:pPr>
                    <w:jc w:val="center"/>
                  </w:pPr>
                  <w:r>
                    <w:t>650</w:t>
                  </w:r>
                </w:p>
              </w:tc>
              <w:tc>
                <w:tcPr>
                  <w:tcW w:w="310" w:type="dxa"/>
                  <w:vAlign w:val="center"/>
                </w:tcPr>
                <w:p w:rsidR="00675EDF" w:rsidRDefault="00675EDF" w:rsidP="00E4386E">
                  <w:pPr>
                    <w:jc w:val="center"/>
                  </w:pPr>
                </w:p>
              </w:tc>
              <w:tc>
                <w:tcPr>
                  <w:tcW w:w="1310" w:type="dxa"/>
                  <w:vAlign w:val="center"/>
                </w:tcPr>
                <w:p w:rsidR="00675EDF" w:rsidRDefault="00FB406C" w:rsidP="00E4386E">
                  <w:pPr>
                    <w:jc w:val="center"/>
                  </w:pPr>
                  <w:r>
                    <w:t>950</w:t>
                  </w:r>
                </w:p>
              </w:tc>
              <w:tc>
                <w:tcPr>
                  <w:tcW w:w="375" w:type="dxa"/>
                  <w:vAlign w:val="center"/>
                </w:tcPr>
                <w:p w:rsidR="00675EDF" w:rsidRDefault="00675EDF" w:rsidP="00E4386E">
                  <w:pPr>
                    <w:jc w:val="center"/>
                  </w:pPr>
                </w:p>
              </w:tc>
              <w:tc>
                <w:tcPr>
                  <w:tcW w:w="1335" w:type="dxa"/>
                  <w:vAlign w:val="center"/>
                </w:tcPr>
                <w:p w:rsidR="00675EDF" w:rsidRDefault="00FB406C" w:rsidP="00E4386E">
                  <w:pPr>
                    <w:jc w:val="center"/>
                  </w:pPr>
                  <w:r>
                    <w:t>750</w:t>
                  </w:r>
                </w:p>
              </w:tc>
              <w:tc>
                <w:tcPr>
                  <w:tcW w:w="350" w:type="dxa"/>
                </w:tcPr>
                <w:p w:rsidR="00675EDF" w:rsidRDefault="00675EDF" w:rsidP="00675EDF"/>
              </w:tc>
            </w:tr>
            <w:tr w:rsidR="00E4386E" w:rsidTr="00853F03">
              <w:tc>
                <w:tcPr>
                  <w:tcW w:w="3325" w:type="dxa"/>
                </w:tcPr>
                <w:p w:rsidR="00E4386E" w:rsidRDefault="00E4386E" w:rsidP="00E4386E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Asian Credit Union Forum and Annual Gene</w:t>
                  </w:r>
                  <w:r w:rsidR="00FD299E">
                    <w:t>ral Meeting – Sept. 12 – 17, 2018</w:t>
                  </w:r>
                </w:p>
              </w:tc>
              <w:tc>
                <w:tcPr>
                  <w:tcW w:w="1350" w:type="dxa"/>
                  <w:vAlign w:val="center"/>
                </w:tcPr>
                <w:p w:rsidR="00E4386E" w:rsidRDefault="00FB406C" w:rsidP="00E4386E">
                  <w:pPr>
                    <w:jc w:val="center"/>
                  </w:pPr>
                  <w:r>
                    <w:t>1,050</w:t>
                  </w:r>
                </w:p>
              </w:tc>
              <w:tc>
                <w:tcPr>
                  <w:tcW w:w="335" w:type="dxa"/>
                  <w:vAlign w:val="center"/>
                </w:tcPr>
                <w:p w:rsidR="00E4386E" w:rsidRDefault="00E4386E" w:rsidP="00E4386E">
                  <w:pPr>
                    <w:jc w:val="center"/>
                  </w:pPr>
                </w:p>
              </w:tc>
              <w:tc>
                <w:tcPr>
                  <w:tcW w:w="1375" w:type="dxa"/>
                  <w:vAlign w:val="center"/>
                </w:tcPr>
                <w:p w:rsidR="00E4386E" w:rsidRDefault="00FB406C" w:rsidP="00E4386E">
                  <w:pPr>
                    <w:jc w:val="center"/>
                  </w:pPr>
                  <w:r>
                    <w:t>775</w:t>
                  </w:r>
                </w:p>
              </w:tc>
              <w:tc>
                <w:tcPr>
                  <w:tcW w:w="310" w:type="dxa"/>
                  <w:vAlign w:val="center"/>
                </w:tcPr>
                <w:p w:rsidR="00E4386E" w:rsidRDefault="00E4386E" w:rsidP="00E4386E">
                  <w:pPr>
                    <w:jc w:val="center"/>
                  </w:pPr>
                </w:p>
              </w:tc>
              <w:tc>
                <w:tcPr>
                  <w:tcW w:w="1310" w:type="dxa"/>
                  <w:vAlign w:val="center"/>
                </w:tcPr>
                <w:p w:rsidR="00E4386E" w:rsidRDefault="00FB406C" w:rsidP="00E4386E">
                  <w:pPr>
                    <w:jc w:val="center"/>
                  </w:pPr>
                  <w:r>
                    <w:t>1,150</w:t>
                  </w:r>
                </w:p>
              </w:tc>
              <w:tc>
                <w:tcPr>
                  <w:tcW w:w="375" w:type="dxa"/>
                  <w:vAlign w:val="center"/>
                </w:tcPr>
                <w:p w:rsidR="00E4386E" w:rsidRDefault="00E4386E" w:rsidP="00E4386E">
                  <w:pPr>
                    <w:jc w:val="center"/>
                  </w:pPr>
                </w:p>
              </w:tc>
              <w:tc>
                <w:tcPr>
                  <w:tcW w:w="1335" w:type="dxa"/>
                  <w:vAlign w:val="center"/>
                </w:tcPr>
                <w:p w:rsidR="00E4386E" w:rsidRDefault="00FB406C" w:rsidP="00E4386E">
                  <w:pPr>
                    <w:jc w:val="center"/>
                  </w:pPr>
                  <w:r>
                    <w:t>875</w:t>
                  </w:r>
                </w:p>
              </w:tc>
              <w:tc>
                <w:tcPr>
                  <w:tcW w:w="350" w:type="dxa"/>
                </w:tcPr>
                <w:p w:rsidR="00E4386E" w:rsidRDefault="00E4386E" w:rsidP="00675EDF"/>
              </w:tc>
            </w:tr>
            <w:tr w:rsidR="00E4386E" w:rsidTr="00853F03">
              <w:tc>
                <w:tcPr>
                  <w:tcW w:w="3325" w:type="dxa"/>
                </w:tcPr>
                <w:p w:rsidR="00E4386E" w:rsidRDefault="00E4386E" w:rsidP="00E4386E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Non-Member Fee </w:t>
                  </w:r>
                </w:p>
              </w:tc>
              <w:tc>
                <w:tcPr>
                  <w:tcW w:w="1350" w:type="dxa"/>
                </w:tcPr>
                <w:p w:rsidR="00E4386E" w:rsidRDefault="00E4386E" w:rsidP="00675EDF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335" w:type="dxa"/>
                </w:tcPr>
                <w:p w:rsidR="00E4386E" w:rsidRDefault="00E4386E" w:rsidP="00675EDF">
                  <w:pPr>
                    <w:jc w:val="center"/>
                  </w:pPr>
                </w:p>
              </w:tc>
              <w:tc>
                <w:tcPr>
                  <w:tcW w:w="1375" w:type="dxa"/>
                </w:tcPr>
                <w:p w:rsidR="00E4386E" w:rsidRDefault="00E4386E" w:rsidP="00675EDF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310" w:type="dxa"/>
                </w:tcPr>
                <w:p w:rsidR="00E4386E" w:rsidRDefault="00E4386E" w:rsidP="00675EDF">
                  <w:pPr>
                    <w:jc w:val="center"/>
                  </w:pPr>
                </w:p>
              </w:tc>
              <w:tc>
                <w:tcPr>
                  <w:tcW w:w="1310" w:type="dxa"/>
                </w:tcPr>
                <w:p w:rsidR="00E4386E" w:rsidRDefault="00E4386E" w:rsidP="00675EDF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375" w:type="dxa"/>
                </w:tcPr>
                <w:p w:rsidR="00E4386E" w:rsidRDefault="00E4386E" w:rsidP="00675EDF">
                  <w:pPr>
                    <w:jc w:val="center"/>
                  </w:pPr>
                </w:p>
              </w:tc>
              <w:tc>
                <w:tcPr>
                  <w:tcW w:w="1335" w:type="dxa"/>
                </w:tcPr>
                <w:p w:rsidR="00E4386E" w:rsidRDefault="00E4386E" w:rsidP="00675EDF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350" w:type="dxa"/>
                </w:tcPr>
                <w:p w:rsidR="00E4386E" w:rsidRDefault="00E4386E" w:rsidP="00675EDF"/>
              </w:tc>
            </w:tr>
          </w:tbl>
          <w:p w:rsidR="00675EDF" w:rsidRDefault="00E4386E" w:rsidP="00477C80">
            <w:pPr>
              <w:rPr>
                <w:b/>
                <w:i/>
                <w:sz w:val="14"/>
              </w:rPr>
            </w:pPr>
            <w:r w:rsidRPr="00E4386E">
              <w:rPr>
                <w:b/>
                <w:i/>
                <w:sz w:val="14"/>
              </w:rPr>
              <w:t xml:space="preserve">NOTE: Registration fee is inclusive of accommodation in single/twin room, conference kit, field visit, social events and meals starting from dinner of arrival and breakfast before departure. The stated dates include arrival and departure dates. </w:t>
            </w:r>
          </w:p>
          <w:p w:rsidR="00477C80" w:rsidRDefault="00477C80" w:rsidP="00477C80">
            <w:pPr>
              <w:rPr>
                <w:b/>
                <w:i/>
                <w:sz w:val="14"/>
              </w:rPr>
            </w:pPr>
          </w:p>
          <w:p w:rsidR="00477C80" w:rsidRDefault="00477C80" w:rsidP="00477C80">
            <w:pPr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For group registration: Please use the Excel Sheet registration summary. </w:t>
            </w:r>
          </w:p>
          <w:p w:rsidR="00477C80" w:rsidRPr="0090679F" w:rsidRDefault="00477C80" w:rsidP="00477C80"/>
        </w:tc>
      </w:tr>
      <w:tr w:rsidR="000F1422" w:rsidRPr="0090679F" w:rsidTr="002223B7">
        <w:trPr>
          <w:trHeight w:val="288"/>
        </w:trPr>
        <w:tc>
          <w:tcPr>
            <w:tcW w:w="10252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F1422" w:rsidRPr="0090679F" w:rsidRDefault="00853F03" w:rsidP="00D01268">
            <w:pPr>
              <w:pStyle w:val="Heading2"/>
            </w:pPr>
            <w:r>
              <w:t>PAYMENT DETAILS</w:t>
            </w:r>
          </w:p>
        </w:tc>
      </w:tr>
      <w:tr w:rsidR="00853F03" w:rsidRPr="0090679F" w:rsidTr="00102A04">
        <w:trPr>
          <w:trHeight w:val="943"/>
        </w:trPr>
        <w:tc>
          <w:tcPr>
            <w:tcW w:w="256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53F03" w:rsidRPr="00DF6BD6" w:rsidRDefault="00853F03" w:rsidP="00853F03">
            <w:pPr>
              <w:rPr>
                <w:b/>
              </w:rPr>
            </w:pPr>
            <w:r w:rsidRPr="00DF6BD6">
              <w:rPr>
                <w:b/>
              </w:rPr>
              <w:t xml:space="preserve">Bank Draft: </w:t>
            </w:r>
          </w:p>
        </w:tc>
        <w:tc>
          <w:tcPr>
            <w:tcW w:w="2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53F03" w:rsidRPr="0090679F" w:rsidRDefault="00853F03" w:rsidP="00853F03">
            <w:r w:rsidRPr="00DF6BD6">
              <w:rPr>
                <w:b/>
              </w:rPr>
              <w:t>Bank Transfer</w:t>
            </w:r>
            <w:r w:rsidR="00D224DD" w:rsidRPr="00DF6BD6">
              <w:rPr>
                <w:b/>
              </w:rPr>
              <w:t xml:space="preserve"> </w:t>
            </w:r>
            <w:r w:rsidR="00D224DD" w:rsidRPr="00D224DD">
              <w:rPr>
                <w:i/>
                <w:sz w:val="14"/>
              </w:rPr>
              <w:t>(please attach bank transfer slip)</w:t>
            </w:r>
            <w:r w:rsidRPr="00D224DD">
              <w:rPr>
                <w:i/>
                <w:sz w:val="14"/>
              </w:rPr>
              <w:t>:</w:t>
            </w:r>
            <w:r w:rsidRPr="00D224DD">
              <w:rPr>
                <w:sz w:val="14"/>
              </w:rPr>
              <w:t xml:space="preserve"> </w:t>
            </w:r>
          </w:p>
        </w:tc>
        <w:tc>
          <w:tcPr>
            <w:tcW w:w="256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853F03" w:rsidRPr="0090679F" w:rsidRDefault="00853F03" w:rsidP="00853F03">
            <w:r w:rsidRPr="00DF6BD6">
              <w:rPr>
                <w:b/>
              </w:rPr>
              <w:t>Payment to National Federation</w:t>
            </w:r>
            <w:r w:rsidR="00D224DD">
              <w:t xml:space="preserve"> </w:t>
            </w:r>
            <w:r w:rsidR="00D224DD" w:rsidRPr="00D224DD">
              <w:rPr>
                <w:i/>
                <w:sz w:val="14"/>
              </w:rPr>
              <w:t>(please attach proof of payment to Federation)</w:t>
            </w:r>
            <w:r w:rsidRPr="00D224DD">
              <w:rPr>
                <w:i/>
                <w:sz w:val="14"/>
              </w:rPr>
              <w:t>:</w:t>
            </w:r>
            <w:r w:rsidRPr="00D224DD">
              <w:rPr>
                <w:sz w:val="14"/>
              </w:rPr>
              <w:t xml:space="preserve"> </w:t>
            </w:r>
          </w:p>
        </w:tc>
        <w:tc>
          <w:tcPr>
            <w:tcW w:w="256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D224DD" w:rsidRPr="00DF6BD6" w:rsidRDefault="00853F03" w:rsidP="00853F03">
            <w:pPr>
              <w:rPr>
                <w:b/>
              </w:rPr>
            </w:pPr>
            <w:r w:rsidRPr="00DF6BD6">
              <w:rPr>
                <w:b/>
              </w:rPr>
              <w:t>Online Payment to ACCU</w:t>
            </w:r>
            <w:r w:rsidR="00DF6BD6" w:rsidRPr="00DF6BD6">
              <w:rPr>
                <w:b/>
              </w:rPr>
              <w:t xml:space="preserve">: </w:t>
            </w:r>
          </w:p>
          <w:p w:rsidR="00853F03" w:rsidRDefault="00D224DD" w:rsidP="00853F03">
            <w:pPr>
              <w:rPr>
                <w:i/>
                <w:sz w:val="14"/>
              </w:rPr>
            </w:pPr>
            <w:r w:rsidRPr="00D224DD">
              <w:rPr>
                <w:i/>
                <w:sz w:val="14"/>
              </w:rPr>
              <w:t>(please send us e-mail of the transfer)</w:t>
            </w:r>
            <w:r w:rsidR="00853F03" w:rsidRPr="00D224DD">
              <w:rPr>
                <w:i/>
                <w:sz w:val="14"/>
              </w:rPr>
              <w:t xml:space="preserve">: </w:t>
            </w:r>
            <w:r w:rsidR="00DF6BD6">
              <w:rPr>
                <w:i/>
                <w:sz w:val="14"/>
              </w:rPr>
              <w:t xml:space="preserve">Click this link for online payment: </w:t>
            </w:r>
            <w:hyperlink r:id="rId7" w:history="1">
              <w:r w:rsidR="00DF6BD6" w:rsidRPr="002B4F7D">
                <w:rPr>
                  <w:rStyle w:val="Hyperlink"/>
                  <w:i/>
                  <w:sz w:val="14"/>
                </w:rPr>
                <w:t>http://www.aaccu.coop/donations.php</w:t>
              </w:r>
            </w:hyperlink>
            <w:r w:rsidR="00DF6BD6">
              <w:rPr>
                <w:i/>
                <w:sz w:val="14"/>
              </w:rPr>
              <w:t xml:space="preserve"> </w:t>
            </w:r>
          </w:p>
          <w:p w:rsidR="00DF6BD6" w:rsidRPr="0090679F" w:rsidRDefault="00DF6BD6" w:rsidP="00853F03">
            <w:r>
              <w:rPr>
                <w:rFonts w:ascii="Arial" w:hAnsi="Arial" w:cs="Arial"/>
                <w:noProof/>
                <w:color w:val="20A4C4"/>
                <w:sz w:val="18"/>
                <w:szCs w:val="18"/>
              </w:rPr>
              <w:drawing>
                <wp:inline distT="0" distB="0" distL="0" distR="0" wp14:anchorId="25CEFF4E" wp14:editId="47BD59E9">
                  <wp:extent cx="518160" cy="206895"/>
                  <wp:effectExtent l="0" t="0" r="0" b="3175"/>
                  <wp:docPr id="1" name="Picture 1" descr="http://www.aaccu.coop/content/images/donate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accu.coop/content/images/donate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27" cy="206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72D" w:rsidRPr="0090679F" w:rsidTr="002223B7">
        <w:trPr>
          <w:trHeight w:val="288"/>
        </w:trPr>
        <w:tc>
          <w:tcPr>
            <w:tcW w:w="10252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591242" w:rsidRPr="00D224DD" w:rsidRDefault="00853F03" w:rsidP="00591242">
            <w:pPr>
              <w:pStyle w:val="BasicParagraph"/>
              <w:suppressAutoHyphens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t xml:space="preserve"> </w:t>
            </w:r>
            <w:r w:rsidR="00591242" w:rsidRPr="00D224DD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Registration form and payment has to be sub</w:t>
            </w:r>
            <w:r w:rsidR="00FB406C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>mitted to ACCU by April 30, 2018</w:t>
            </w:r>
            <w:r w:rsidR="00591242" w:rsidRPr="00D224DD">
              <w:rPr>
                <w:rFonts w:ascii="Arial" w:hAnsi="Arial" w:cs="Arial"/>
                <w:b/>
                <w:i/>
                <w:color w:val="FF0000"/>
                <w:sz w:val="18"/>
                <w:szCs w:val="18"/>
              </w:rPr>
              <w:t xml:space="preserve"> to save US$100. </w:t>
            </w:r>
          </w:p>
          <w:p w:rsidR="000F1422" w:rsidRPr="004B1E4C" w:rsidRDefault="000F1422" w:rsidP="00540A5B"/>
        </w:tc>
      </w:tr>
      <w:tr w:rsidR="00D01268" w:rsidRPr="0090679F" w:rsidTr="002223B7">
        <w:trPr>
          <w:trHeight w:val="288"/>
        </w:trPr>
        <w:tc>
          <w:tcPr>
            <w:tcW w:w="19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  <w:vAlign w:val="center"/>
          </w:tcPr>
          <w:p w:rsidR="00D01268" w:rsidRPr="0090679F" w:rsidRDefault="00D01268" w:rsidP="00FC7060"/>
        </w:tc>
        <w:tc>
          <w:tcPr>
            <w:tcW w:w="5719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D01268" w:rsidRDefault="00D01268" w:rsidP="00FC7060"/>
          <w:p w:rsidR="00591242" w:rsidRPr="0090679F" w:rsidRDefault="00591242" w:rsidP="00FC7060"/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01268" w:rsidRPr="0090679F" w:rsidRDefault="00D01268" w:rsidP="00FC7060"/>
        </w:tc>
        <w:tc>
          <w:tcPr>
            <w:tcW w:w="260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D01268" w:rsidRPr="0090679F" w:rsidRDefault="00D01268" w:rsidP="00FC7060"/>
        </w:tc>
        <w:tc>
          <w:tcPr>
            <w:tcW w:w="1059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D01268" w:rsidRPr="0090679F" w:rsidRDefault="00D01268" w:rsidP="00FC7060"/>
        </w:tc>
      </w:tr>
      <w:tr w:rsidR="00D01268" w:rsidRPr="0090679F" w:rsidTr="002223B7">
        <w:trPr>
          <w:trHeight w:val="288"/>
        </w:trPr>
        <w:tc>
          <w:tcPr>
            <w:tcW w:w="19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D01268" w:rsidRPr="0090679F" w:rsidRDefault="00D01268" w:rsidP="00E03E1F"/>
        </w:tc>
        <w:tc>
          <w:tcPr>
            <w:tcW w:w="5719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D01268" w:rsidRPr="0090679F" w:rsidRDefault="00853F03" w:rsidP="00E03E1F">
            <w:pPr>
              <w:pStyle w:val="Italic"/>
            </w:pPr>
            <w:r>
              <w:t>Signature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D01268" w:rsidRPr="0090679F" w:rsidRDefault="00D01268" w:rsidP="00E03E1F">
            <w:pPr>
              <w:pStyle w:val="Italic"/>
            </w:pPr>
          </w:p>
        </w:tc>
        <w:tc>
          <w:tcPr>
            <w:tcW w:w="2600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D01268" w:rsidRPr="0090679F" w:rsidRDefault="00D01268" w:rsidP="00E03E1F">
            <w:pPr>
              <w:pStyle w:val="Italic"/>
            </w:pPr>
            <w:r>
              <w:t>Date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D01268" w:rsidRPr="0090679F" w:rsidRDefault="00D01268" w:rsidP="00E03E1F">
            <w:pPr>
              <w:pStyle w:val="Italic"/>
            </w:pPr>
          </w:p>
        </w:tc>
      </w:tr>
    </w:tbl>
    <w:p w:rsidR="005F6E87" w:rsidRPr="0090679F" w:rsidRDefault="005F6E87" w:rsidP="0090679F"/>
    <w:sectPr w:rsidR="005F6E87" w:rsidRPr="0090679F" w:rsidSect="00853F03">
      <w:pgSz w:w="12240" w:h="15840" w:code="1"/>
      <w:pgMar w:top="878" w:right="1080" w:bottom="87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0EA4546"/>
    <w:multiLevelType w:val="hybridMultilevel"/>
    <w:tmpl w:val="90404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B7"/>
    <w:rsid w:val="000071F7"/>
    <w:rsid w:val="0002798A"/>
    <w:rsid w:val="000406CB"/>
    <w:rsid w:val="000515BE"/>
    <w:rsid w:val="0008159E"/>
    <w:rsid w:val="00083002"/>
    <w:rsid w:val="0008736C"/>
    <w:rsid w:val="00087B85"/>
    <w:rsid w:val="000A01F1"/>
    <w:rsid w:val="000C1163"/>
    <w:rsid w:val="000D2539"/>
    <w:rsid w:val="000F1422"/>
    <w:rsid w:val="000F2DF4"/>
    <w:rsid w:val="000F6783"/>
    <w:rsid w:val="00102A04"/>
    <w:rsid w:val="00120C95"/>
    <w:rsid w:val="00122BE2"/>
    <w:rsid w:val="00127669"/>
    <w:rsid w:val="0013148F"/>
    <w:rsid w:val="0014663E"/>
    <w:rsid w:val="001526CB"/>
    <w:rsid w:val="00162467"/>
    <w:rsid w:val="00170740"/>
    <w:rsid w:val="001713E8"/>
    <w:rsid w:val="00180664"/>
    <w:rsid w:val="001B4BB1"/>
    <w:rsid w:val="001E15C2"/>
    <w:rsid w:val="002123A6"/>
    <w:rsid w:val="002223B7"/>
    <w:rsid w:val="00250014"/>
    <w:rsid w:val="0026048E"/>
    <w:rsid w:val="002736B8"/>
    <w:rsid w:val="00275253"/>
    <w:rsid w:val="00275BB5"/>
    <w:rsid w:val="00277CF7"/>
    <w:rsid w:val="00286F6A"/>
    <w:rsid w:val="00291C8C"/>
    <w:rsid w:val="002A1ECE"/>
    <w:rsid w:val="002A2510"/>
    <w:rsid w:val="002B27FD"/>
    <w:rsid w:val="002B2CE0"/>
    <w:rsid w:val="002B4D1D"/>
    <w:rsid w:val="002C10B1"/>
    <w:rsid w:val="002C26AC"/>
    <w:rsid w:val="002D0D1C"/>
    <w:rsid w:val="002D222A"/>
    <w:rsid w:val="003076FD"/>
    <w:rsid w:val="00317005"/>
    <w:rsid w:val="00323FD3"/>
    <w:rsid w:val="00330D53"/>
    <w:rsid w:val="00335259"/>
    <w:rsid w:val="003816D7"/>
    <w:rsid w:val="003929F1"/>
    <w:rsid w:val="003A1B63"/>
    <w:rsid w:val="003A41A1"/>
    <w:rsid w:val="003B2326"/>
    <w:rsid w:val="003E11D5"/>
    <w:rsid w:val="0040207F"/>
    <w:rsid w:val="00437ED0"/>
    <w:rsid w:val="00440CD8"/>
    <w:rsid w:val="00443837"/>
    <w:rsid w:val="00450F66"/>
    <w:rsid w:val="00461739"/>
    <w:rsid w:val="00467865"/>
    <w:rsid w:val="00477C80"/>
    <w:rsid w:val="0048685F"/>
    <w:rsid w:val="00495456"/>
    <w:rsid w:val="004A1437"/>
    <w:rsid w:val="004A4198"/>
    <w:rsid w:val="004A54EA"/>
    <w:rsid w:val="004B0578"/>
    <w:rsid w:val="004B1E4C"/>
    <w:rsid w:val="004E34C6"/>
    <w:rsid w:val="004F62AD"/>
    <w:rsid w:val="00501AE8"/>
    <w:rsid w:val="00504B65"/>
    <w:rsid w:val="005114CE"/>
    <w:rsid w:val="00512169"/>
    <w:rsid w:val="0052122B"/>
    <w:rsid w:val="00532E5B"/>
    <w:rsid w:val="00540A5B"/>
    <w:rsid w:val="005557F6"/>
    <w:rsid w:val="00563778"/>
    <w:rsid w:val="00575316"/>
    <w:rsid w:val="00591242"/>
    <w:rsid w:val="005B4AE2"/>
    <w:rsid w:val="005E120E"/>
    <w:rsid w:val="005E63CC"/>
    <w:rsid w:val="005F6E87"/>
    <w:rsid w:val="00601460"/>
    <w:rsid w:val="00613129"/>
    <w:rsid w:val="00617C65"/>
    <w:rsid w:val="00675EDF"/>
    <w:rsid w:val="006A4900"/>
    <w:rsid w:val="006D2635"/>
    <w:rsid w:val="006D5C6F"/>
    <w:rsid w:val="006D779C"/>
    <w:rsid w:val="006E4F63"/>
    <w:rsid w:val="006E729E"/>
    <w:rsid w:val="007216C5"/>
    <w:rsid w:val="007602AC"/>
    <w:rsid w:val="00774B67"/>
    <w:rsid w:val="00793AC6"/>
    <w:rsid w:val="007A71DE"/>
    <w:rsid w:val="007B199B"/>
    <w:rsid w:val="007B6119"/>
    <w:rsid w:val="007C35AA"/>
    <w:rsid w:val="007E2A15"/>
    <w:rsid w:val="007E32E7"/>
    <w:rsid w:val="007E5A78"/>
    <w:rsid w:val="008107D6"/>
    <w:rsid w:val="00841645"/>
    <w:rsid w:val="00852EC6"/>
    <w:rsid w:val="00853F03"/>
    <w:rsid w:val="008616DF"/>
    <w:rsid w:val="0088782D"/>
    <w:rsid w:val="008B7081"/>
    <w:rsid w:val="008E72CF"/>
    <w:rsid w:val="00902964"/>
    <w:rsid w:val="0090439A"/>
    <w:rsid w:val="0090679F"/>
    <w:rsid w:val="009309C4"/>
    <w:rsid w:val="00931961"/>
    <w:rsid w:val="00937437"/>
    <w:rsid w:val="0094790F"/>
    <w:rsid w:val="0095319E"/>
    <w:rsid w:val="00966B90"/>
    <w:rsid w:val="009737B7"/>
    <w:rsid w:val="009802C4"/>
    <w:rsid w:val="00991793"/>
    <w:rsid w:val="009976D9"/>
    <w:rsid w:val="00997A3E"/>
    <w:rsid w:val="009A4EA3"/>
    <w:rsid w:val="009A55DC"/>
    <w:rsid w:val="009C220D"/>
    <w:rsid w:val="00A211B2"/>
    <w:rsid w:val="00A23C5E"/>
    <w:rsid w:val="00A26B10"/>
    <w:rsid w:val="00A2727E"/>
    <w:rsid w:val="00A35524"/>
    <w:rsid w:val="00A74F99"/>
    <w:rsid w:val="00A82BA3"/>
    <w:rsid w:val="00A8747B"/>
    <w:rsid w:val="00A92012"/>
    <w:rsid w:val="00A93FD1"/>
    <w:rsid w:val="00A94ACC"/>
    <w:rsid w:val="00AE2900"/>
    <w:rsid w:val="00AE6FA4"/>
    <w:rsid w:val="00AF3206"/>
    <w:rsid w:val="00AF4D5F"/>
    <w:rsid w:val="00B03907"/>
    <w:rsid w:val="00B11811"/>
    <w:rsid w:val="00B241B1"/>
    <w:rsid w:val="00B311E1"/>
    <w:rsid w:val="00B32F0D"/>
    <w:rsid w:val="00B46F56"/>
    <w:rsid w:val="00B4735C"/>
    <w:rsid w:val="00B77CB0"/>
    <w:rsid w:val="00B821AB"/>
    <w:rsid w:val="00B90EC2"/>
    <w:rsid w:val="00BA268F"/>
    <w:rsid w:val="00BE1480"/>
    <w:rsid w:val="00C079CA"/>
    <w:rsid w:val="00C102E4"/>
    <w:rsid w:val="00C133F3"/>
    <w:rsid w:val="00C255F7"/>
    <w:rsid w:val="00C32E5F"/>
    <w:rsid w:val="00C67741"/>
    <w:rsid w:val="00C70E44"/>
    <w:rsid w:val="00C74647"/>
    <w:rsid w:val="00C757D4"/>
    <w:rsid w:val="00C76039"/>
    <w:rsid w:val="00C76480"/>
    <w:rsid w:val="00C92FD6"/>
    <w:rsid w:val="00C93D0E"/>
    <w:rsid w:val="00CC6598"/>
    <w:rsid w:val="00CC6BB1"/>
    <w:rsid w:val="00CD272D"/>
    <w:rsid w:val="00D01268"/>
    <w:rsid w:val="00D14E73"/>
    <w:rsid w:val="00D224DD"/>
    <w:rsid w:val="00D6155E"/>
    <w:rsid w:val="00D85DF2"/>
    <w:rsid w:val="00DC47A2"/>
    <w:rsid w:val="00DE1551"/>
    <w:rsid w:val="00DE7FB7"/>
    <w:rsid w:val="00DF6BD6"/>
    <w:rsid w:val="00E03965"/>
    <w:rsid w:val="00E03E1F"/>
    <w:rsid w:val="00E20DDA"/>
    <w:rsid w:val="00E32A8B"/>
    <w:rsid w:val="00E36054"/>
    <w:rsid w:val="00E37E7B"/>
    <w:rsid w:val="00E4386E"/>
    <w:rsid w:val="00E46E04"/>
    <w:rsid w:val="00E87396"/>
    <w:rsid w:val="00EB4AD2"/>
    <w:rsid w:val="00EC42A3"/>
    <w:rsid w:val="00EF7F81"/>
    <w:rsid w:val="00F03FC7"/>
    <w:rsid w:val="00F07933"/>
    <w:rsid w:val="00F231C0"/>
    <w:rsid w:val="00F3274B"/>
    <w:rsid w:val="00F47A06"/>
    <w:rsid w:val="00F620AD"/>
    <w:rsid w:val="00F75EBB"/>
    <w:rsid w:val="00F83033"/>
    <w:rsid w:val="00F939AB"/>
    <w:rsid w:val="00F94890"/>
    <w:rsid w:val="00F966AA"/>
    <w:rsid w:val="00FA0453"/>
    <w:rsid w:val="00FA6E56"/>
    <w:rsid w:val="00FB406C"/>
    <w:rsid w:val="00FB538F"/>
    <w:rsid w:val="00FC0ABB"/>
    <w:rsid w:val="00FC3071"/>
    <w:rsid w:val="00FC7060"/>
    <w:rsid w:val="00FD299E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7DB65"/>
  <w15:docId w15:val="{4D95745C-093A-463F-8EAB-09757C1C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40A5B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1526CB"/>
    <w:pPr>
      <w:jc w:val="center"/>
      <w:outlineLvl w:val="0"/>
    </w:pPr>
    <w:rPr>
      <w:rFonts w:asciiTheme="majorHAnsi" w:hAnsiTheme="majorHAnsi"/>
      <w:b/>
      <w:caps/>
      <w:spacing w:val="8"/>
      <w:sz w:val="28"/>
    </w:rPr>
  </w:style>
  <w:style w:type="paragraph" w:styleId="Heading2">
    <w:name w:val="heading 2"/>
    <w:basedOn w:val="Heading1"/>
    <w:next w:val="Normal"/>
    <w:qFormat/>
    <w:rsid w:val="00D01268"/>
    <w:pPr>
      <w:outlineLvl w:val="1"/>
    </w:pPr>
    <w:rPr>
      <w:sz w:val="20"/>
    </w:rPr>
  </w:style>
  <w:style w:type="paragraph" w:styleId="Heading3">
    <w:name w:val="heading 3"/>
    <w:basedOn w:val="Normal"/>
    <w:next w:val="Normal"/>
    <w:semiHidden/>
    <w:unhideWhenUsed/>
    <w:rsid w:val="0095319E"/>
    <w:pPr>
      <w:jc w:val="center"/>
      <w:outlineLvl w:val="2"/>
    </w:pPr>
    <w:rPr>
      <w:rFonts w:asciiTheme="majorHAnsi" w:hAnsiTheme="majorHAns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Centered">
    <w:name w:val="Centered"/>
    <w:basedOn w:val="Normal"/>
    <w:unhideWhenUsed/>
    <w:rsid w:val="00601460"/>
    <w:pPr>
      <w:jc w:val="center"/>
    </w:pPr>
  </w:style>
  <w:style w:type="paragraph" w:customStyle="1" w:styleId="Italic">
    <w:name w:val="Italic"/>
    <w:basedOn w:val="Normal"/>
    <w:link w:val="ItalicChar"/>
    <w:unhideWhenUsed/>
    <w:rsid w:val="00E03E1F"/>
    <w:rPr>
      <w:i/>
    </w:rPr>
  </w:style>
  <w:style w:type="character" w:customStyle="1" w:styleId="ItalicChar">
    <w:name w:val="Italic Char"/>
    <w:basedOn w:val="DefaultParagraphFont"/>
    <w:link w:val="Italic"/>
    <w:rsid w:val="00540A5B"/>
    <w:rPr>
      <w:rFonts w:asciiTheme="minorHAnsi" w:hAnsiTheme="minorHAnsi"/>
      <w:i/>
      <w:sz w:val="16"/>
      <w:szCs w:val="24"/>
    </w:rPr>
  </w:style>
  <w:style w:type="character" w:styleId="PlaceholderText">
    <w:name w:val="Placeholder Text"/>
    <w:basedOn w:val="DefaultParagraphFont"/>
    <w:uiPriority w:val="99"/>
    <w:semiHidden/>
    <w:rsid w:val="0095319E"/>
    <w:rPr>
      <w:color w:val="808080"/>
    </w:rPr>
  </w:style>
  <w:style w:type="table" w:styleId="TableGrid">
    <w:name w:val="Table Grid"/>
    <w:basedOn w:val="TableNormal"/>
    <w:rsid w:val="00675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E4386E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591242"/>
    <w:pPr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/>
      <w:color w:val="000000"/>
      <w:sz w:val="24"/>
    </w:rPr>
  </w:style>
  <w:style w:type="character" w:styleId="Hyperlink">
    <w:name w:val="Hyperlink"/>
    <w:basedOn w:val="DefaultParagraphFont"/>
    <w:unhideWhenUsed/>
    <w:rsid w:val="00DF6B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ccu.coop/donate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aaccu.coop/donations.php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i\AppData\Roaming\Microsoft\Templates\MedOffReg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CB5C6A1BD34E89B1B659F79F4C7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3C9E5-1ADC-46A4-9C8C-0CFFE91313EC}"/>
      </w:docPartPr>
      <w:docPartBody>
        <w:p w:rsidR="00293D1E" w:rsidRDefault="00BC40E9">
          <w:pPr>
            <w:pStyle w:val="51CB5C6A1BD34E89B1B659F79F4C7803"/>
          </w:pPr>
          <w:r>
            <w:t>[Name of Practice]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E9"/>
    <w:rsid w:val="0017086B"/>
    <w:rsid w:val="00293D1E"/>
    <w:rsid w:val="003259C9"/>
    <w:rsid w:val="00BC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CB5C6A1BD34E89B1B659F79F4C7803">
    <w:name w:val="51CB5C6A1BD34E89B1B659F79F4C7803"/>
  </w:style>
  <w:style w:type="paragraph" w:customStyle="1" w:styleId="A368FE4941AD45809F0BD7F6E1839A34">
    <w:name w:val="A368FE4941AD45809F0BD7F6E1839A34"/>
  </w:style>
  <w:style w:type="paragraph" w:customStyle="1" w:styleId="A728CCB4940C4601AED8826D6B05A06A">
    <w:name w:val="A728CCB4940C4601AED8826D6B05A06A"/>
  </w:style>
  <w:style w:type="paragraph" w:customStyle="1" w:styleId="E27082A344E54A5BBB959A4754FF5ACA">
    <w:name w:val="E27082A344E54A5BBB959A4754FF5ACA"/>
  </w:style>
  <w:style w:type="paragraph" w:customStyle="1" w:styleId="9243BB34BE834DD790AAE858F0DD9F27">
    <w:name w:val="9243BB34BE834DD790AAE858F0DD9F27"/>
  </w:style>
  <w:style w:type="paragraph" w:customStyle="1" w:styleId="1882FCCDD3AD455CA30FB832E137B2EE">
    <w:name w:val="1882FCCDD3AD455CA30FB832E137B2EE"/>
  </w:style>
  <w:style w:type="paragraph" w:customStyle="1" w:styleId="7D4B8A6373D84BEC9E93715EE0875748">
    <w:name w:val="7D4B8A6373D84BEC9E93715EE0875748"/>
  </w:style>
  <w:style w:type="paragraph" w:customStyle="1" w:styleId="B5C2611A49C94360811098450EFB7E1C">
    <w:name w:val="B5C2611A49C94360811098450EFB7E1C"/>
  </w:style>
  <w:style w:type="paragraph" w:customStyle="1" w:styleId="9A5C0B6358FA4A56ABA65453ADA844FD">
    <w:name w:val="9A5C0B6358FA4A56ABA65453ADA844FD"/>
  </w:style>
  <w:style w:type="paragraph" w:customStyle="1" w:styleId="3BE69E8BB3184D659CE56C43A7662B28">
    <w:name w:val="3BE69E8BB3184D659CE56C43A7662B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E1834-0849-4F23-950E-1E28B99F1B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FBCA8-0FB6-40B5-A48A-82D8BDA5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MedOffRegForm.dotx</Template>
  <TotalTime>27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Medical office registration form</vt:lpstr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office registration form</dc:title>
  <dc:subject>asian credit union forum 2018</dc:subject>
  <dc:creator>Leni</dc:creator>
  <cp:lastModifiedBy>Elenita</cp:lastModifiedBy>
  <cp:revision>4</cp:revision>
  <cp:lastPrinted>2018-03-10T08:36:00Z</cp:lastPrinted>
  <dcterms:created xsi:type="dcterms:W3CDTF">2018-03-10T04:16:00Z</dcterms:created>
  <dcterms:modified xsi:type="dcterms:W3CDTF">2018-03-10T08:41:00Z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TC010233941033</vt:lpwstr>
  </property>
</Properties>
</file>